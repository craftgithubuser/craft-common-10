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0F51C" w14:textId="77777777" w:rsidR="00FA55B4" w:rsidRDefault="00FA55B4" w:rsidP="00FA55B4">
      <w:r>
        <w:t>Short Answer</w:t>
      </w:r>
    </w:p>
    <w:p w14:paraId="5647D99C" w14:textId="77777777" w:rsidR="00FA55B4" w:rsidRDefault="00FA55B4" w:rsidP="00FA55B4"/>
    <w:p w14:paraId="1D74167B" w14:textId="77777777" w:rsidR="00FA55B4" w:rsidRDefault="00FA55B4" w:rsidP="00FA55B4"/>
    <w:p w14:paraId="098F3A3D" w14:textId="0C3B4923" w:rsidR="00FA55B4" w:rsidRDefault="00FA55B4" w:rsidP="00FA55B4">
      <w:r>
        <w:t xml:space="preserve">      what is Data?</w:t>
      </w:r>
      <w:r>
        <w:t xml:space="preserve">     Data is </w:t>
      </w:r>
      <w:r w:rsidRPr="00FA55B4">
        <w:t xml:space="preserve">Data is a </w:t>
      </w:r>
      <w:proofErr w:type="gramStart"/>
      <w:r w:rsidRPr="00FA55B4">
        <w:t>facts</w:t>
      </w:r>
      <w:proofErr w:type="gramEnd"/>
      <w:r w:rsidRPr="00FA55B4">
        <w:t xml:space="preserve"> that can be recorded</w:t>
      </w:r>
      <w:r>
        <w:t>/stored.</w:t>
      </w:r>
    </w:p>
    <w:p w14:paraId="56B9E98F" w14:textId="77777777" w:rsidR="00FA55B4" w:rsidRDefault="00FA55B4" w:rsidP="00FA55B4"/>
    <w:p w14:paraId="35420404" w14:textId="77777777" w:rsidR="00FA55B4" w:rsidRDefault="00FA55B4" w:rsidP="00FA55B4"/>
    <w:p w14:paraId="40A0EAF7" w14:textId="25288789" w:rsidR="00FA55B4" w:rsidRDefault="00FA55B4" w:rsidP="00FA55B4">
      <w:r>
        <w:t>2.       what is Information?</w:t>
      </w:r>
      <w:r w:rsidRPr="00FA55B4">
        <w:t xml:space="preserve"> </w:t>
      </w:r>
      <w:r>
        <w:t xml:space="preserve">   </w:t>
      </w:r>
      <w:r w:rsidRPr="00FA55B4">
        <w:t>learned about something</w:t>
      </w:r>
      <w:r>
        <w:t>.</w:t>
      </w:r>
    </w:p>
    <w:p w14:paraId="7862D394" w14:textId="77777777" w:rsidR="00FA55B4" w:rsidRDefault="00FA55B4" w:rsidP="00FA55B4"/>
    <w:p w14:paraId="025BCA68" w14:textId="77777777" w:rsidR="00FA55B4" w:rsidRDefault="00FA55B4" w:rsidP="00FA55B4"/>
    <w:p w14:paraId="1670B227" w14:textId="41F67F6B" w:rsidR="00FA55B4" w:rsidRDefault="00FA55B4" w:rsidP="00FA55B4">
      <w:r>
        <w:t xml:space="preserve">3.      what is </w:t>
      </w:r>
      <w:proofErr w:type="gramStart"/>
      <w:r>
        <w:t>Database(</w:t>
      </w:r>
      <w:proofErr w:type="gramEnd"/>
      <w:r>
        <w:t>DB)?</w:t>
      </w:r>
      <w:r>
        <w:t xml:space="preserve"> It is a storage where we store data.</w:t>
      </w:r>
    </w:p>
    <w:p w14:paraId="7C6F48C0" w14:textId="77777777" w:rsidR="00FA55B4" w:rsidRDefault="00FA55B4" w:rsidP="00FA55B4"/>
    <w:p w14:paraId="5446E2A3" w14:textId="77777777" w:rsidR="00FA55B4" w:rsidRDefault="00FA55B4" w:rsidP="00FA55B4">
      <w:r>
        <w:t xml:space="preserve"> </w:t>
      </w:r>
    </w:p>
    <w:p w14:paraId="038F32C1" w14:textId="380651BF" w:rsidR="00FA55B4" w:rsidRDefault="00FA55B4" w:rsidP="00FA55B4">
      <w:r>
        <w:t xml:space="preserve">4.      What is the Relation Database Management </w:t>
      </w:r>
      <w:proofErr w:type="gramStart"/>
      <w:r>
        <w:t>System(</w:t>
      </w:r>
      <w:proofErr w:type="gramEnd"/>
      <w:r>
        <w:t>RDBMS)?</w:t>
      </w:r>
      <w:r>
        <w:t xml:space="preserve"> </w:t>
      </w:r>
      <w:proofErr w:type="gramStart"/>
      <w:r>
        <w:t xml:space="preserve">Is  </w:t>
      </w:r>
      <w:r w:rsidRPr="00FA55B4">
        <w:t>a</w:t>
      </w:r>
      <w:proofErr w:type="gramEnd"/>
      <w:r w:rsidRPr="00FA55B4">
        <w:t xml:space="preserve"> type of database that stores and provides access to data points that are related to one another</w:t>
      </w:r>
      <w:r w:rsidR="000E748E">
        <w:t xml:space="preserve"> </w:t>
      </w:r>
      <w:r w:rsidR="000E748E" w:rsidRPr="000E748E">
        <w:t>.</w:t>
      </w:r>
    </w:p>
    <w:p w14:paraId="657AD225" w14:textId="77777777" w:rsidR="000E748E" w:rsidRDefault="000E748E" w:rsidP="00FA55B4"/>
    <w:p w14:paraId="279AB62F" w14:textId="5B1E649A" w:rsidR="00FA55B4" w:rsidRDefault="00FA55B4" w:rsidP="00FA55B4">
      <w:r>
        <w:t xml:space="preserve">5.      Define the importance of Relation Database Management </w:t>
      </w:r>
      <w:proofErr w:type="gramStart"/>
      <w:r>
        <w:t>System(</w:t>
      </w:r>
      <w:proofErr w:type="gramEnd"/>
      <w:r>
        <w:t>RDBMS)?</w:t>
      </w:r>
      <w:r w:rsidR="000E748E">
        <w:t xml:space="preserve"> </w:t>
      </w:r>
      <w:r w:rsidR="000E748E" w:rsidRPr="000E748E">
        <w:t>helps in maintaining the data integrity, data accuracy, reduces data redundancy to minimum or zero, data scalability, data flexibility and facilitates makes it easy to implement security methods</w:t>
      </w:r>
    </w:p>
    <w:p w14:paraId="2CDA8737" w14:textId="77777777" w:rsidR="000E748E" w:rsidRDefault="000E748E" w:rsidP="00FA55B4"/>
    <w:p w14:paraId="754BF905" w14:textId="77777777" w:rsidR="00FA55B4" w:rsidRDefault="00FA55B4" w:rsidP="00FA55B4"/>
    <w:p w14:paraId="7E9D2DBF" w14:textId="77777777" w:rsidR="00FA55B4" w:rsidRDefault="00FA55B4" w:rsidP="00FA55B4"/>
    <w:p w14:paraId="6EF0FF2E" w14:textId="77777777" w:rsidR="00FA55B4" w:rsidRDefault="00FA55B4" w:rsidP="00FA55B4">
      <w:r>
        <w:t xml:space="preserve">6.     As we all know that there are Two types of </w:t>
      </w:r>
      <w:proofErr w:type="gramStart"/>
      <w:r>
        <w:t>Database</w:t>
      </w:r>
      <w:proofErr w:type="gramEnd"/>
      <w:r>
        <w:t xml:space="preserve">. Relational </w:t>
      </w:r>
      <w:proofErr w:type="gramStart"/>
      <w:r>
        <w:t>Database(</w:t>
      </w:r>
      <w:proofErr w:type="gramEnd"/>
      <w:r>
        <w:t xml:space="preserve">SQL) AND Non-Relational DB(NO </w:t>
      </w:r>
      <w:proofErr w:type="spellStart"/>
      <w:r>
        <w:t>sql</w:t>
      </w:r>
      <w:proofErr w:type="spellEnd"/>
      <w:r>
        <w:t xml:space="preserve">). what is the difference between </w:t>
      </w:r>
      <w:proofErr w:type="gramStart"/>
      <w:r>
        <w:t>them.</w:t>
      </w:r>
      <w:proofErr w:type="gramEnd"/>
    </w:p>
    <w:p w14:paraId="2E7A7F39" w14:textId="432CD82A" w:rsidR="00FA55B4" w:rsidRDefault="000E748E" w:rsidP="00FA55B4">
      <w:r w:rsidRPr="000E748E">
        <w:t>relational databases store data in rows and columns like a spreadsheet while non-relational databases store data don'</w:t>
      </w:r>
      <w:r>
        <w:t>t.</w:t>
      </w:r>
    </w:p>
    <w:p w14:paraId="2C6F7CC2" w14:textId="77777777" w:rsidR="00FA55B4" w:rsidRDefault="00FA55B4" w:rsidP="00FA55B4"/>
    <w:p w14:paraId="4C11EA27" w14:textId="77777777" w:rsidR="00FA55B4" w:rsidRDefault="00FA55B4" w:rsidP="00FA55B4">
      <w:r>
        <w:t xml:space="preserve">7. </w:t>
      </w:r>
      <w:r>
        <w:tab/>
        <w:t xml:space="preserve">List examples of Relation Database Management </w:t>
      </w:r>
      <w:proofErr w:type="gramStart"/>
      <w:r>
        <w:t>System(</w:t>
      </w:r>
      <w:proofErr w:type="gramEnd"/>
      <w:r>
        <w:t>RDBMS)?</w:t>
      </w:r>
    </w:p>
    <w:p w14:paraId="6650C58A" w14:textId="26508E71" w:rsidR="00FA55B4" w:rsidRDefault="007176FC" w:rsidP="00FA55B4">
      <w:r>
        <w:t xml:space="preserve">                               </w:t>
      </w:r>
      <w:r w:rsidR="000E748E">
        <w:t>Oracle,</w:t>
      </w:r>
      <w:r>
        <w:t xml:space="preserve"> </w:t>
      </w:r>
      <w:r w:rsidR="000E748E">
        <w:t xml:space="preserve">SQL, </w:t>
      </w:r>
      <w:proofErr w:type="gramStart"/>
      <w:r>
        <w:t>MYSQL..</w:t>
      </w:r>
      <w:proofErr w:type="gramEnd"/>
    </w:p>
    <w:p w14:paraId="43B72423" w14:textId="77777777" w:rsidR="00FA55B4" w:rsidRDefault="00FA55B4" w:rsidP="00FA55B4"/>
    <w:p w14:paraId="63F226DC" w14:textId="1E4880CF" w:rsidR="00FA55B4" w:rsidRDefault="00FA55B4" w:rsidP="00FA55B4">
      <w:r>
        <w:t>8.       List examples of Non-Relational DB(</w:t>
      </w:r>
      <w:proofErr w:type="spellStart"/>
      <w:r>
        <w:t>Nosql</w:t>
      </w:r>
      <w:proofErr w:type="spellEnd"/>
      <w:r>
        <w:t xml:space="preserve">)? </w:t>
      </w:r>
      <w:r w:rsidR="007176FC" w:rsidRPr="007176FC">
        <w:t xml:space="preserve">MongoDB, CouchDB, </w:t>
      </w:r>
      <w:proofErr w:type="spellStart"/>
      <w:r w:rsidR="007176FC" w:rsidRPr="007176FC">
        <w:t>CouchBase</w:t>
      </w:r>
      <w:proofErr w:type="spellEnd"/>
      <w:r w:rsidR="007176FC" w:rsidRPr="007176FC">
        <w:t>, Cassandra,</w:t>
      </w:r>
    </w:p>
    <w:p w14:paraId="5BC99F16" w14:textId="77777777" w:rsidR="00FA55B4" w:rsidRDefault="00FA55B4" w:rsidP="00FA55B4"/>
    <w:p w14:paraId="60E8EEAD" w14:textId="77777777" w:rsidR="00FA55B4" w:rsidRDefault="00FA55B4" w:rsidP="00FA55B4"/>
    <w:p w14:paraId="63193AF6" w14:textId="3E019E76" w:rsidR="00FA55B4" w:rsidRDefault="00FA55B4" w:rsidP="007176FC">
      <w:r>
        <w:t xml:space="preserve">9.       Define and Describe is Structured Query </w:t>
      </w:r>
      <w:proofErr w:type="gramStart"/>
      <w:r>
        <w:t>Language(</w:t>
      </w:r>
      <w:proofErr w:type="gramEnd"/>
      <w:r>
        <w:t>SQL)?</w:t>
      </w:r>
      <w:r w:rsidR="007176FC">
        <w:t xml:space="preserve"> </w:t>
      </w:r>
      <w:r w:rsidR="007176FC">
        <w:t>SQL is the core of a relational database which is used for accessing and managing the database. It's Standardized language for interacting with RDMS</w:t>
      </w:r>
      <w:r w:rsidR="007176FC">
        <w:t xml:space="preserve">. </w:t>
      </w:r>
      <w:r w:rsidR="007176FC" w:rsidRPr="007176FC">
        <w:t>It also used to define Tables and Structures</w:t>
      </w:r>
      <w:r w:rsidR="007176FC">
        <w:t>.</w:t>
      </w:r>
    </w:p>
    <w:p w14:paraId="59F7E095" w14:textId="77777777" w:rsidR="00FA55B4" w:rsidRDefault="00FA55B4" w:rsidP="00FA55B4"/>
    <w:p w14:paraId="156F9F94" w14:textId="77777777" w:rsidR="00FA55B4" w:rsidRDefault="00FA55B4" w:rsidP="00FA55B4"/>
    <w:p w14:paraId="7649B65F" w14:textId="5F28E5B7" w:rsidR="00FA55B4" w:rsidRDefault="00FA55B4" w:rsidP="00FA55B4">
      <w:r>
        <w:t xml:space="preserve">10.       List and Describe each of the different subsets of </w:t>
      </w:r>
      <w:proofErr w:type="gramStart"/>
      <w:r>
        <w:t>SQL(</w:t>
      </w:r>
      <w:proofErr w:type="gramEnd"/>
      <w:r>
        <w:t>Mean DDL, DML, DCL, TCL)?</w:t>
      </w:r>
    </w:p>
    <w:p w14:paraId="3F0176F2" w14:textId="6E20D333" w:rsidR="007176FC" w:rsidRDefault="007176FC" w:rsidP="00FA55B4">
      <w:r>
        <w:t xml:space="preserve">               1) DDL: </w:t>
      </w:r>
      <w:r w:rsidRPr="007176FC">
        <w:t xml:space="preserve">DML commands are used for manipulating the data stored in the table and not the table </w:t>
      </w:r>
      <w:proofErr w:type="gramStart"/>
      <w:r w:rsidRPr="007176FC">
        <w:t>itself</w:t>
      </w:r>
      <w:r>
        <w:t xml:space="preserve"> ,</w:t>
      </w:r>
      <w:proofErr w:type="gramEnd"/>
      <w:r w:rsidRPr="007176FC">
        <w:t xml:space="preserve"> </w:t>
      </w:r>
      <w:r w:rsidRPr="007176FC">
        <w:t>commands are not auto-committed.</w:t>
      </w:r>
      <w:r>
        <w:t xml:space="preserve"> </w:t>
      </w:r>
      <w:r w:rsidR="00744E33">
        <w:t xml:space="preserve">CREAT, </w:t>
      </w:r>
      <w:proofErr w:type="gramStart"/>
      <w:r w:rsidR="00744E33">
        <w:t>ALTER ,DROP</w:t>
      </w:r>
      <w:proofErr w:type="gramEnd"/>
      <w:r w:rsidR="00744E33">
        <w:t xml:space="preserve"> </w:t>
      </w:r>
      <w:r>
        <w:t>.</w:t>
      </w:r>
    </w:p>
    <w:p w14:paraId="04E650E7" w14:textId="7C534F2C" w:rsidR="00FA55B4" w:rsidRDefault="007176FC" w:rsidP="00FA55B4">
      <w:r>
        <w:t xml:space="preserve">                2)DML: </w:t>
      </w:r>
      <w:r w:rsidR="00744E33">
        <w:t xml:space="preserve">It </w:t>
      </w:r>
      <w:r w:rsidRPr="007176FC">
        <w:t xml:space="preserve">deals with the manipulation of data present in the database belong to DML or Data Manipulation Language and this includes </w:t>
      </w:r>
      <w:proofErr w:type="gramStart"/>
      <w:r w:rsidRPr="007176FC">
        <w:t>INSERT</w:t>
      </w:r>
      <w:r w:rsidR="00744E33">
        <w:t>,UPDATE</w:t>
      </w:r>
      <w:proofErr w:type="gramEnd"/>
      <w:r w:rsidR="00744E33">
        <w:t xml:space="preserve"> DELET SELECT</w:t>
      </w:r>
    </w:p>
    <w:p w14:paraId="231150BC" w14:textId="028569F5" w:rsidR="00744E33" w:rsidRDefault="00744E33" w:rsidP="00FA55B4">
      <w:r>
        <w:t xml:space="preserve">                  3)DCL: </w:t>
      </w:r>
      <w:r w:rsidRPr="00744E33">
        <w:t>Data control language are the commands to grant and take back authority from any database user.</w:t>
      </w:r>
      <w:r>
        <w:t xml:space="preserve"> Grant or revoke.</w:t>
      </w:r>
    </w:p>
    <w:p w14:paraId="533E81D8" w14:textId="0F57A538" w:rsidR="00744E33" w:rsidRDefault="00744E33" w:rsidP="00FA55B4">
      <w:r>
        <w:t xml:space="preserve">                  4) TCL: </w:t>
      </w:r>
      <w:r w:rsidRPr="00744E33">
        <w:t>are used to manage transactions</w:t>
      </w:r>
      <w:r>
        <w:t>/commands</w:t>
      </w:r>
      <w:r w:rsidRPr="00744E33">
        <w:t xml:space="preserve"> in the database</w:t>
      </w:r>
      <w:r>
        <w:t xml:space="preserve">. Commit, </w:t>
      </w:r>
      <w:proofErr w:type="spellStart"/>
      <w:proofErr w:type="gramStart"/>
      <w:r>
        <w:t>Rollback,savepoint</w:t>
      </w:r>
      <w:proofErr w:type="spellEnd"/>
      <w:proofErr w:type="gramEnd"/>
      <w:r>
        <w:t>.</w:t>
      </w:r>
    </w:p>
    <w:p w14:paraId="12BA6119" w14:textId="7CA2CE31" w:rsidR="00FA55B4" w:rsidRDefault="00FA55B4" w:rsidP="00FA55B4">
      <w:r>
        <w:t xml:space="preserve">11.      what is table in </w:t>
      </w:r>
      <w:proofErr w:type="gramStart"/>
      <w:r>
        <w:t>Database(</w:t>
      </w:r>
      <w:proofErr w:type="gramEnd"/>
      <w:r>
        <w:t>DB)?</w:t>
      </w:r>
      <w:r w:rsidR="00744E33">
        <w:t xml:space="preserve"> It is where we put data in a structure form with row and column. </w:t>
      </w:r>
    </w:p>
    <w:p w14:paraId="132BB1E2" w14:textId="77777777" w:rsidR="00FA55B4" w:rsidRDefault="00FA55B4" w:rsidP="00FA55B4"/>
    <w:p w14:paraId="0E53EE9E" w14:textId="77777777" w:rsidR="00FA55B4" w:rsidRDefault="00FA55B4" w:rsidP="00FA55B4"/>
    <w:p w14:paraId="09580122" w14:textId="10DD5424" w:rsidR="00A9204E" w:rsidRDefault="00FA55B4" w:rsidP="00FA55B4">
      <w:r>
        <w:t>12.     what is column and Row(tuples) in table?</w:t>
      </w:r>
      <w:r w:rsidR="00B417A1">
        <w:t xml:space="preserve"> Where data is stored in the </w:t>
      </w:r>
      <w:proofErr w:type="gramStart"/>
      <w:r w:rsidR="00B417A1">
        <w:t>table .</w:t>
      </w:r>
      <w:proofErr w:type="gramEnd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B4"/>
    <w:rsid w:val="000E748E"/>
    <w:rsid w:val="00645252"/>
    <w:rsid w:val="006D3D74"/>
    <w:rsid w:val="007176FC"/>
    <w:rsid w:val="00744E33"/>
    <w:rsid w:val="0083569A"/>
    <w:rsid w:val="00A9204E"/>
    <w:rsid w:val="00B417A1"/>
    <w:rsid w:val="00F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897B"/>
  <w15:chartTrackingRefBased/>
  <w15:docId w15:val="{518A9134-8811-44DE-958A-1D8FDABB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u_\AppData\Local\Microsoft\Office\16.0\DTS\en-US%7b10080FF8-FC2A-435E-9762-B153BE5A5351%7d\%7b5A381E09-EC40-4F62-ADDE-B10AAF310DF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{5A381E09-EC40-4F62-ADDE-B10AAF310DF4}tf02786999_win32</Template>
  <TotalTime>110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kalu_</dc:creator>
  <cp:keywords/>
  <dc:description/>
  <cp:lastModifiedBy>Kalkidan Bezabih</cp:lastModifiedBy>
  <cp:revision>1</cp:revision>
  <dcterms:created xsi:type="dcterms:W3CDTF">2021-08-26T21:54:00Z</dcterms:created>
  <dcterms:modified xsi:type="dcterms:W3CDTF">2021-08-26T23:44:00Z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